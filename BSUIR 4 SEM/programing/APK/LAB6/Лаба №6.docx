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12F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AA4E04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23BC75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3A5B81D7" w14:textId="77777777" w:rsidR="00774C9B" w:rsidRPr="00774C9B" w:rsidRDefault="00774C9B" w:rsidP="00774C9B">
      <w:pPr>
        <w:rPr>
          <w:sz w:val="28"/>
          <w:lang w:val="ru-RU"/>
        </w:rPr>
      </w:pPr>
    </w:p>
    <w:p w14:paraId="6390ED2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9E68EB0" w14:textId="77777777" w:rsidR="00FE3008" w:rsidRPr="00FE3008" w:rsidRDefault="00FE3008" w:rsidP="00FE3008">
      <w:pPr>
        <w:jc w:val="center"/>
        <w:rPr>
          <w:lang w:val="ru-RU"/>
        </w:rPr>
      </w:pPr>
    </w:p>
    <w:p w14:paraId="2CFCE582" w14:textId="77777777" w:rsidR="00FE3008" w:rsidRPr="00FE3008" w:rsidRDefault="00FE3008" w:rsidP="00FE3008">
      <w:pPr>
        <w:jc w:val="center"/>
        <w:rPr>
          <w:lang w:val="ru-RU"/>
        </w:rPr>
      </w:pPr>
    </w:p>
    <w:p w14:paraId="7CFD7175" w14:textId="77777777" w:rsidR="00FE3008" w:rsidRPr="00FE3008" w:rsidRDefault="00FE3008" w:rsidP="00FE3008">
      <w:pPr>
        <w:jc w:val="center"/>
        <w:rPr>
          <w:lang w:val="ru-RU"/>
        </w:rPr>
      </w:pPr>
    </w:p>
    <w:p w14:paraId="21F68F6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E89D5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E9DA0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5EA8F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085FFAC" w14:textId="77777777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5FAE5CCC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3F2AECEE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6CD032BC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37530E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7A04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EFFD04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E5ECA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DB50A81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60BB0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F4A07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5BBC3C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F53648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43FC04" w14:textId="77777777"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427D3B0" w14:textId="18CF91F4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ED6646">
        <w:rPr>
          <w:rFonts w:ascii="Times New Roman" w:hAnsi="Times New Roman" w:cs="Times New Roman"/>
          <w:sz w:val="28"/>
          <w:lang w:val="ru-RU"/>
        </w:rPr>
        <w:t>250502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6F0BD30" w14:textId="3FF5EB7E" w:rsidR="00AE31FD" w:rsidRPr="00651CEE" w:rsidRDefault="00ED6646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Грибовская</w:t>
      </w:r>
      <w:proofErr w:type="spellEnd"/>
      <w:r w:rsidR="003A6AB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3A6ABE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CB62B9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C96A165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BA7A0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E9472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5C45E5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F20CA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D225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7A2C42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300A79C" w14:textId="481E5DE7"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ED664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1B2AD807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5AE3B8A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82F036A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5EA2AAA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179F53B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5EC1981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введенного при старте </w:t>
      </w:r>
      <w:proofErr w:type="gram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программы</w:t>
      </w:r>
      <w:proofErr w:type="gram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0EECC06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bookmarkStart w:id="0" w:name="_GoBack"/>
      <w:bookmarkEnd w:id="0"/>
    </w:p>
    <w:p w14:paraId="2B9DA8C0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A5FA138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1B8C88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8F174BA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217D8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014407A8" w14:textId="76939683" w:rsidR="00ED6646" w:rsidRPr="003A6ABE" w:rsidRDefault="003A6ABE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29E65E6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5C0228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36F9989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205F4DCE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38A68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F58BEC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7A9C24F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534444C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D0F166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6DB494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5971D4E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14C247B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1120792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5D4610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F9B023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8AFD19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6C077141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490B2B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E23EF5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3A0C71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PARAM_CNT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A03E23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20AAF8E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EFD7E0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0DD8A92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BDE79E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0F7CEB1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DC1171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63A0CA4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2A7D646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781B65C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363DB35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</w:t>
      </w:r>
    </w:p>
    <w:p w14:paraId="7815511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64D3D1D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2D25144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GDT_CODE_RM S_DESC &lt;SIZE_CODE_RM-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028770A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20F8E15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06E90B4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3561FF9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0B969C5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2BF9A68E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2377585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485221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727A1C21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5196124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0548040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36CFA9BB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57AF4A51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7AC2E80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24C563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6595728C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&lt;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 </w:t>
      </w:r>
    </w:p>
    <w:p w14:paraId="31583F8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2189C94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3DFB7B3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73B2BF5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2B62C4E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072854D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314B992B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3C3FD10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742BB2D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5613B20B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4CA2443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081F9AE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3F85FD6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1257842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275B24C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45D731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6A5D348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14B46AE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68759CD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030EF98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7086F7C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04DC30F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0E4F299B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0DFBE9C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1444B2FE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HEX_TAB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2A936E2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4F48FC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POINT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".$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</w:t>
      </w:r>
    </w:p>
    <w:p w14:paraId="653C8A1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"=0=",0</w:t>
      </w:r>
    </w:p>
    <w:p w14:paraId="5E89F18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P_1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"=1=",0</w:t>
      </w:r>
    </w:p>
    <w:p w14:paraId="6D031D0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P_2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"=2=",0</w:t>
      </w:r>
    </w:p>
    <w:p w14:paraId="2B7DB212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P_3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"=3=",0</w:t>
      </w:r>
    </w:p>
    <w:p w14:paraId="1025214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P_4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"=4=",0</w:t>
      </w:r>
    </w:p>
    <w:p w14:paraId="7B795D6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P_5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"=5=",0</w:t>
      </w:r>
    </w:p>
    <w:p w14:paraId="7A0036DD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P_6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"=6=",0</w:t>
      </w:r>
    </w:p>
    <w:p w14:paraId="7545BA6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P_7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"=7=",0</w:t>
      </w:r>
    </w:p>
    <w:p w14:paraId="0F0C5CC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P_8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"=8=",0</w:t>
      </w:r>
    </w:p>
    <w:p w14:paraId="68501F0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P_9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"=9=",0</w:t>
      </w:r>
    </w:p>
    <w:p w14:paraId="64C3162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B34A78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1E0B16EC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2A7B166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F174FE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C6011C7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1C96CB1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5FFB373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COUNT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4381C90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509735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369AEF74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70E111F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057B7FB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DDE2AB9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7F19E65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1FA7014F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64E9FBDA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7F6FD752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00A47208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3FB75F85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78D83726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19C89D33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404372B0" w14:textId="77777777" w:rsidR="00ED6646" w:rsidRPr="003A6ABE" w:rsidRDefault="00ED6646" w:rsidP="00ED664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  ends</w:t>
      </w:r>
      <w:proofErr w:type="gramEnd"/>
    </w:p>
    <w:p w14:paraId="7CAAC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EEA08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358E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75DFA5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1FE56F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FF3F5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0D1FA0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14EC2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57BBD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47253F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7AF346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61D161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66ACA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ax </w:t>
      </w:r>
    </w:p>
    <w:p w14:paraId="29E52D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80A1A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dx,POINT</w:t>
      </w:r>
      <w:proofErr w:type="spellEnd"/>
      <w:proofErr w:type="gramEnd"/>
    </w:p>
    <w:p w14:paraId="169D34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27EB88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11E9D2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24FE5893" w14:textId="3792FA9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C98BD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1A9D01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1456C7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60326D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09AA20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5EBE99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1132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668DD3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69F116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0EEB1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4022DD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14AA15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5C015E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3B917C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767FD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4B810B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3090C5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CFCC8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48B709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30E3C0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2C6624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6597BB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08F98D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68B581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164802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6397A8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4C2554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4F2503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9FCD7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3E40F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6F2A34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413DAC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760EE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35CE92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50DEEF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139752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F46BC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7BB17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F76EE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40B7DD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68C4B8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5DF419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787888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432BE6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06458D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354985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60842C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499922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12C74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01F180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28CA3F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71FF57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6BDEBF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5B6670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03F277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7EA0A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389338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2F04B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578D9D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6EF190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444C0B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346D3A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5D7D10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21F732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35EA8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0175F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25B527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31C687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 GDT_STACK</w:t>
      </w:r>
    </w:p>
    <w:p w14:paraId="283AA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E0DCC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227623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293464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5A0969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362107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2C37F4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9BC8F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51E770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36E3AF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57C625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6792D8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078900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2DF7DD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18EEC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1AA6A1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58C93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CFB67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3CE09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14:paraId="22605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6582E5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69B4E7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5C171B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7D85B9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0E26E3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04FD6C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093AA2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297099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5FBA81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111921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  </w:t>
      </w:r>
    </w:p>
    <w:p w14:paraId="5930AD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182</w:t>
      </w:r>
    </w:p>
    <w:p w14:paraId="3B8D85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43h, al</w:t>
      </w:r>
    </w:p>
    <w:p w14:paraId="1DF56E2F" w14:textId="645BFA02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</w:t>
      </w:r>
    </w:p>
    <w:p w14:paraId="6B90B3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294E98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473145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484AC8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7F407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7C20A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1A18B8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4169BE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10C74F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493338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D15B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54E4E5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C4768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A738B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0DC5B1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7440DA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70C6D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32D91A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E831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5FC4C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1A259E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303C15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0C0B7E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04A5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</w:t>
      </w:r>
    </w:p>
    <w:p w14:paraId="3D4170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129572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0A43AE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619CE7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5B770B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0FA88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65D3B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61CF63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6C1FC0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192D43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787A67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0AEE58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74BE80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4B66CC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41B05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25F0AA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1CDC0E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11DF6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3588FA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630E75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3CB0BE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63802E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4793A1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05B2AE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2E608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3DDE75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1A5332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4D094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50D8FF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FD4FF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96C6D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6FA1D4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2E5BBD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109259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BACK_TO_RM                      </w:t>
      </w:r>
    </w:p>
    <w:p w14:paraId="598C27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0E0AA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5F55E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138FE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2976F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669E94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6CA6EE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B126C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CE0FA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0E043F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53FC8F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1B0A28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FBA7A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FF1EC7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5F09F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1CBE6C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506777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2C6CE5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689AC4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1482EA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7D6C43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3D56A1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F7D69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495115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46B846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6854F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6335BF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1FFE54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AFF75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3542F1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14:paraId="643855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6027B1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6DC5F1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DC62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1594EC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0D3C2B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584BD9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70D681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703A12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EE7A9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185610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38B7E3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01B175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FF41D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232D53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CE992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47A4E3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BAC30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37CE9C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0C58FA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4C9E71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757F64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332F91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42F988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79FFB2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6182AF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PREPARE_SEGMENTS:                               </w:t>
      </w:r>
    </w:p>
    <w:p w14:paraId="6D94FE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0805848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56B8DC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0CE71E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198EDE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190D0A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245940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0F1799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176C1A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9469E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539AD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0C857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00D890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0F3B5D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370C7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48960F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3FD51E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6DEE3A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6739BF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2D8059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2FFEA2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56AA7E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65B755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456617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789F06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07D0C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703022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01954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567953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078C0D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22DEBF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567438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43A6EE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760F9A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4F947A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0E20BB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8D89B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48BF0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63FF86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5CCF69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BFECD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191D97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1F468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076F6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1EDCA1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DISABLE_A20:                                    </w:t>
      </w:r>
    </w:p>
    <w:p w14:paraId="11236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16A164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al,11111101b                            </w:t>
      </w:r>
    </w:p>
    <w:p w14:paraId="4894CB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0F4869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67F1BE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401505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0189F7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24EEB3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745FD2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1B2ACA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3B261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7D572F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14D789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2BCD14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758D97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3F592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0EF485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55C207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B0FF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4245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4D6731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ah,0ah</w:t>
      </w:r>
    </w:p>
    <w:p w14:paraId="0AF2C8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1EFF14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3AD285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94897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30EEA2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4DD947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238E2E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09D81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5572DD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329D76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5DDF84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62DF63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</w:t>
      </w:r>
    </w:p>
    <w:p w14:paraId="2F05AA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077A7F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018920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04A149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3A9B2A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6DAE00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476794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6BADDA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079D5B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3ACDE9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087412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67F243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41614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6E24CB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149C06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40C4BF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si     </w:t>
      </w:r>
    </w:p>
    <w:p w14:paraId="57067A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2E8E75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2A33ED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25334F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3C7B39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E683D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6009BD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70ACC4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EF803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BB4D6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9BD9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6CE76D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056B9B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C2906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1CF81E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5C651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543602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36FB61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64E7DF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2E779E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3E00E2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43083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D394E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A9000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5163E7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00B092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10EDB0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9ABD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20F826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6AE695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B09C6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310D8C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6FC95D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B27B9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E0C25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316DD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4B5E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39848D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23E9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55D466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7003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4368C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6BC43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60AAAD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0EDB3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0B5CC8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</w:t>
      </w:r>
    </w:p>
    <w:p w14:paraId="017C28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</w:t>
      </w:r>
    </w:p>
    <w:p w14:paraId="1329C4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44686A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74DA7A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CAC6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7D6EC0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1CE3BD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67DDC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edi,320</w:t>
      </w:r>
    </w:p>
    <w:p w14:paraId="424537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747C0F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565FAD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edi,480</w:t>
      </w:r>
    </w:p>
    <w:p w14:paraId="2F97C9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6D1DF2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30E97B5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82D80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54A050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253898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074C56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16A924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71E901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12DF50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C0CE7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3617B2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4637A5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5FC8BE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3339CC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B63F8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52F89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1BB317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09983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C479B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422328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59E1FA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4D4B1E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55D1A0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15AD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68A393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666F40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550727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0E8C09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2D46E2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136A16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67F73D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12EC42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0CB596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2D5672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68674D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5E0EDB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7B0394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537401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247A371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7F9F3E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1B2C8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15C6FD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0DF7B3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29DB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7058A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A8D91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24F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59DDEB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19029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02A02E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61887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62495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448461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25944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447B11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406746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fill_cr_0_loop:</w:t>
      </w:r>
    </w:p>
    <w:p w14:paraId="550AA84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14E76F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0DA6F6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593E34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425F90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672B8D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0CEDCD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19E4D6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7B11F4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7AEB42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E6C03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00D80A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B0E39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BD307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19E33D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3DC6B8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B99C2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4D723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68DC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0DCEC4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504BA9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01C12C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6ADE9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79AA7A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1C1846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6A48C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43627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98F4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F0E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6DED0D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3A3A89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2AC2C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52351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A3150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0DBB5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77BF08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76B7D0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04D42D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AF221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5EBE9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166A19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7F73B8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1583A6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69CDC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ABF90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21CB2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420915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71933C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EXC_0&amp;N label word                              </w:t>
      </w:r>
    </w:p>
    <w:p w14:paraId="387414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83788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658305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E730E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M = 010H</w:t>
      </w:r>
    </w:p>
    <w:p w14:paraId="4F0E3B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700605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320C6F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222A40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9F662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0C2CA3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7922C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CAB5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54A9CE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115C28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17990F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65F305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7360E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2FE410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B4B29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6D8C0A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308172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11FC2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6A654B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B0FB1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420B4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5C722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2380AC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A7502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5E1C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25F9A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8BE80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3F5B10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3927D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DE64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FB2B4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05B50D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0DD145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052C2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71FCFD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119C80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3BF6F6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0C506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4747A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37CB3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200F0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</w:t>
      </w:r>
    </w:p>
    <w:p w14:paraId="59298E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</w:t>
      </w:r>
    </w:p>
    <w:p w14:paraId="2A5EAC5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0D0757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DBB9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519B07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436E18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71B805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3BCABA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6B5C5A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510B9C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4583D3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6D43A2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56CCB5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064E9F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14A58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6C3506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494723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919B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7B1AE4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51AA92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17D517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64EE8B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2E5F0E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0FC5B2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2E69D8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2D9C4D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605528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3DEE2F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759A4A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3B1FAE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96DAD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0FAB29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347219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18553D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1926D6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01FD5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6E2B26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0878DD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FE3B4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7D92AC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7F0054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4AA7C4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2139F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4826BC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1129FC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2D058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DEDD7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861B8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27EF8E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C3B48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593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4F77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</w:t>
      </w:r>
    </w:p>
    <w:p w14:paraId="56B6C7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14:paraId="3D1B23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5538D7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0C137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F7758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07C27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   ax,61h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5FF87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and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65532</w:t>
      </w:r>
    </w:p>
    <w:p w14:paraId="16F362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ax</w:t>
      </w:r>
    </w:p>
    <w:p w14:paraId="122275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F032C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47CA86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3FA4AF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KEYBOARD_EXIT                          </w:t>
      </w:r>
    </w:p>
    <w:p w14:paraId="2BE49B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7C2F12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34EBB2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513D71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3D4AE2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7CF1A7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5DC6B7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2B6970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7126A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;push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687DB9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;call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PIANO</w:t>
      </w:r>
    </w:p>
    <w:p w14:paraId="3A2FD0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;pop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575FB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D282E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97B5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C36A6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078E2F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4B57A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</w:t>
      </w:r>
    </w:p>
    <w:p w14:paraId="712CBC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5C3A571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452B04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E5CC1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678827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6D6A6A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68120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42CF61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14:paraId="28D448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72FE54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220D2E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EBB61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5A474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311D04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414107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6BB0B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0B316C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proc near</w:t>
      </w:r>
    </w:p>
    <w:p w14:paraId="717E1F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8461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7A734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25</w:t>
      </w:r>
    </w:p>
    <w:p w14:paraId="3486C77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Ad_4</w:t>
      </w:r>
    </w:p>
    <w:p w14:paraId="319F5A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2712 </w:t>
      </w:r>
    </w:p>
    <w:p w14:paraId="49686F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685C5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50853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B78F7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12</w:t>
      </w:r>
    </w:p>
    <w:p w14:paraId="6AB7D4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B_4</w:t>
      </w:r>
    </w:p>
    <w:p w14:paraId="29725B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2560 </w:t>
      </w:r>
    </w:p>
    <w:p w14:paraId="23239D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86530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D137C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B_4:</w:t>
      </w:r>
    </w:p>
    <w:p w14:paraId="7FA574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26</w:t>
      </w:r>
    </w:p>
    <w:p w14:paraId="096571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C_5</w:t>
      </w:r>
    </w:p>
    <w:p w14:paraId="13B5AA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mov dx, 2415</w:t>
      </w:r>
    </w:p>
    <w:p w14:paraId="3B5A77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89D6C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A5FED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C_5:</w:t>
      </w:r>
    </w:p>
    <w:p w14:paraId="7D24B6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27</w:t>
      </w:r>
    </w:p>
    <w:p w14:paraId="047784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Cd_5</w:t>
      </w:r>
    </w:p>
    <w:p w14:paraId="782354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2280 </w:t>
      </w:r>
    </w:p>
    <w:p w14:paraId="7E6BCF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8F85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A4B4F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Cd_5:</w:t>
      </w:r>
    </w:p>
    <w:p w14:paraId="763860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33</w:t>
      </w:r>
    </w:p>
    <w:p w14:paraId="6BD3D9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D_5</w:t>
      </w:r>
    </w:p>
    <w:p w14:paraId="395811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2152 </w:t>
      </w:r>
    </w:p>
    <w:p w14:paraId="02A054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5BCC8E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17E56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D_5:</w:t>
      </w:r>
    </w:p>
    <w:p w14:paraId="76C2F5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47</w:t>
      </w:r>
    </w:p>
    <w:p w14:paraId="305DEF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Dd_5</w:t>
      </w:r>
    </w:p>
    <w:p w14:paraId="1EB43D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2031 </w:t>
      </w:r>
    </w:p>
    <w:p w14:paraId="03959C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DADDA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9187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Dd_5:</w:t>
      </w:r>
    </w:p>
    <w:p w14:paraId="371B12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34</w:t>
      </w:r>
    </w:p>
    <w:p w14:paraId="24A0F8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E_5</w:t>
      </w:r>
    </w:p>
    <w:p w14:paraId="4E6A8E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1917 </w:t>
      </w:r>
    </w:p>
    <w:p w14:paraId="68F47C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65EDF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09EA0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E_5:</w:t>
      </w:r>
    </w:p>
    <w:p w14:paraId="6073C4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48</w:t>
      </w:r>
    </w:p>
    <w:p w14:paraId="544B05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F_5</w:t>
      </w:r>
    </w:p>
    <w:p w14:paraId="5D244F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1810 </w:t>
      </w:r>
    </w:p>
    <w:p w14:paraId="551922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049EE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F4C0A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F_5:</w:t>
      </w:r>
    </w:p>
    <w:p w14:paraId="534C56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36</w:t>
      </w:r>
    </w:p>
    <w:p w14:paraId="328D37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Fd_5</w:t>
      </w:r>
    </w:p>
    <w:p w14:paraId="6E8DF4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1708 </w:t>
      </w:r>
    </w:p>
    <w:p w14:paraId="56F0B4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B4074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2C951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Fd_5:</w:t>
      </w:r>
    </w:p>
    <w:p w14:paraId="204AE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10</w:t>
      </w:r>
    </w:p>
    <w:p w14:paraId="73CEAC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G_5</w:t>
      </w:r>
    </w:p>
    <w:p w14:paraId="5ACD77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1612 </w:t>
      </w:r>
    </w:p>
    <w:p w14:paraId="176BC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DCE30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A21F1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3367D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37</w:t>
      </w:r>
    </w:p>
    <w:p w14:paraId="6C782C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Gd_5</w:t>
      </w:r>
    </w:p>
    <w:p w14:paraId="595F58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1522 </w:t>
      </w:r>
    </w:p>
    <w:p w14:paraId="39C9BA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B08DC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DF913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Gd_5:</w:t>
      </w:r>
    </w:p>
    <w:p w14:paraId="07801D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11</w:t>
      </w:r>
    </w:p>
    <w:p w14:paraId="58FEAC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A_5</w:t>
      </w:r>
    </w:p>
    <w:p w14:paraId="3D3D7D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ax, 1436 </w:t>
      </w:r>
    </w:p>
    <w:p w14:paraId="7B04A3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7C02D1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330E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63E52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38</w:t>
      </w:r>
    </w:p>
    <w:p w14:paraId="2FE560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END_PIANO</w:t>
      </w:r>
    </w:p>
    <w:p w14:paraId="0DC04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1356 </w:t>
      </w:r>
    </w:p>
    <w:p w14:paraId="252701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46EBC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073E23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END_PIANO:</w:t>
      </w:r>
    </w:p>
    <w:p w14:paraId="75E83A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925FB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713072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PIANO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A9D7C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CA22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proc near</w:t>
      </w:r>
    </w:p>
    <w:p w14:paraId="038E51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ax</w:t>
      </w:r>
    </w:p>
    <w:p w14:paraId="05CAE9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ax</w:t>
      </w:r>
    </w:p>
    <w:p w14:paraId="546338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ax, dx</w:t>
      </w:r>
    </w:p>
    <w:p w14:paraId="7D6967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bl, 200</w:t>
      </w:r>
    </w:p>
    <w:p w14:paraId="4FB240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</w:t>
      </w:r>
    </w:p>
    <w:p w14:paraId="045D8E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;add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 5000</w:t>
      </w:r>
    </w:p>
    <w:p w14:paraId="141F72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57384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14:paraId="0BB686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ah</w:t>
      </w:r>
    </w:p>
    <w:p w14:paraId="7460C3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14:paraId="3F2D39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4F519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09E8C8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42660D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02B48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7922C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proc near               </w:t>
      </w:r>
    </w:p>
    <w:p w14:paraId="3DB04A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2F140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2E99745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501153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3C5AE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1C1A4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3</w:t>
      </w:r>
    </w:p>
    <w:p w14:paraId="4CC05F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al</w:t>
      </w:r>
    </w:p>
    <w:p w14:paraId="0B12AE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6B9A0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7A477F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23F79B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6D1471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445183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061D52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DFD79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703C61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7727F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5EA514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E1456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6D3E9E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165B79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4E51AF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2EBBD1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7657A9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C12E7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1C4E5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04DA9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50C038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3906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BB732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5E2966A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75548D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7BCD0D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1A549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CFB31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BAD6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7535A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3BC51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A9377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564A51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7C362A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50825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4A575F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AC04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743C99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53EC9F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14:paraId="37A0B62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2B7822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3AD7F9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0A8C9B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4F3036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07AD09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145F7C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2E2ED3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556878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23E103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0A489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EE35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11DEF2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11560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5BA1F5E7" w14:textId="77777777" w:rsid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6F638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80EC1C" w14:textId="77777777"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771E417B" w14:textId="77777777" w:rsidR="00394AE5" w:rsidRDefault="00394AE5" w:rsidP="00394AE5">
      <w:pPr>
        <w:pStyle w:val="ac"/>
        <w:rPr>
          <w:b w:val="0"/>
          <w:szCs w:val="28"/>
        </w:rPr>
      </w:pPr>
    </w:p>
    <w:p w14:paraId="20D51D9F" w14:textId="201607DB" w:rsidR="00394AE5" w:rsidRPr="00ED6646" w:rsidRDefault="00ED6646" w:rsidP="00ED6646">
      <w:pPr>
        <w:pStyle w:val="ac"/>
        <w:rPr>
          <w:b w:val="0"/>
          <w:szCs w:val="28"/>
        </w:rPr>
      </w:pPr>
      <w:r w:rsidRPr="00ED6646">
        <w:rPr>
          <w:noProof/>
        </w:rPr>
        <w:lastRenderedPageBreak/>
        <w:drawing>
          <wp:inline distT="0" distB="0" distL="0" distR="0" wp14:anchorId="3F1D8A84" wp14:editId="6B57C19E">
            <wp:extent cx="6030167" cy="23625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483" w14:textId="27AFD89F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</w:t>
      </w:r>
      <w:r w:rsidR="00ED6646">
        <w:rPr>
          <w:b w:val="0"/>
          <w:szCs w:val="28"/>
        </w:rPr>
        <w:t>1</w:t>
      </w:r>
      <w:r>
        <w:rPr>
          <w:b w:val="0"/>
          <w:szCs w:val="28"/>
        </w:rPr>
        <w:t>. — Защищенный режим.</w:t>
      </w:r>
    </w:p>
    <w:p w14:paraId="364A9D44" w14:textId="083829F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sectPr w:rsidR="00A55677" w:rsidRPr="00CE6372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A63E5" w14:textId="77777777" w:rsidR="00CD5AC7" w:rsidRDefault="00CD5AC7" w:rsidP="002D50C3">
      <w:pPr>
        <w:spacing w:after="0" w:line="240" w:lineRule="auto"/>
      </w:pPr>
      <w:r>
        <w:separator/>
      </w:r>
    </w:p>
  </w:endnote>
  <w:endnote w:type="continuationSeparator" w:id="0">
    <w:p w14:paraId="1CAACB84" w14:textId="77777777" w:rsidR="00CD5AC7" w:rsidRDefault="00CD5AC7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773CD9A3" w14:textId="77777777" w:rsidR="00B53C3B" w:rsidRDefault="00B53C3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6ABE">
          <w:rPr>
            <w:noProof/>
            <w:lang w:val="ru-RU"/>
          </w:rPr>
          <w:t>22</w:t>
        </w:r>
        <w:r>
          <w:fldChar w:fldCharType="end"/>
        </w:r>
      </w:p>
      <w:p w14:paraId="74764137" w14:textId="77777777" w:rsidR="00B53C3B" w:rsidRDefault="00D470D6">
        <w:pPr>
          <w:pStyle w:val="aa"/>
          <w:jc w:val="right"/>
        </w:pPr>
      </w:p>
    </w:sdtContent>
  </w:sdt>
  <w:p w14:paraId="77B0D6AF" w14:textId="77777777" w:rsidR="00B53C3B" w:rsidRDefault="00B53C3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D0738" w14:textId="77777777" w:rsidR="00CD5AC7" w:rsidRDefault="00CD5AC7" w:rsidP="002D50C3">
      <w:pPr>
        <w:spacing w:after="0" w:line="240" w:lineRule="auto"/>
      </w:pPr>
      <w:r>
        <w:separator/>
      </w:r>
    </w:p>
  </w:footnote>
  <w:footnote w:type="continuationSeparator" w:id="0">
    <w:p w14:paraId="2CCE1ED9" w14:textId="77777777" w:rsidR="00CD5AC7" w:rsidRDefault="00CD5AC7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6034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53C3B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D5AC7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D6646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692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3703</Words>
  <Characters>21113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Alexandra Gribowskaya</cp:lastModifiedBy>
  <cp:revision>2</cp:revision>
  <cp:lastPrinted>2021-04-29T19:58:00Z</cp:lastPrinted>
  <dcterms:created xsi:type="dcterms:W3CDTF">2024-04-09T10:57:00Z</dcterms:created>
  <dcterms:modified xsi:type="dcterms:W3CDTF">2024-04-09T10:57:00Z</dcterms:modified>
</cp:coreProperties>
</file>